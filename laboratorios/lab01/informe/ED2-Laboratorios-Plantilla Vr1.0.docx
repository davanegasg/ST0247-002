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E34FCF0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0489A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0489A">
        <w:rPr>
          <w:rFonts w:ascii="Arial" w:hAnsi="Arial" w:cs="Arial"/>
          <w:b/>
          <w:color w:val="000064"/>
          <w:sz w:val="40"/>
          <w:szCs w:val="32"/>
        </w:rPr>
        <w:t>Implementación de Grafos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1110425B" w:rsidR="006F47C4" w:rsidRPr="006F47C4" w:rsidRDefault="0080489A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Jacobo Rave Londoño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C3C8F49" w:rsidR="006F47C4" w:rsidRPr="006F47C4" w:rsidRDefault="0080489A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jravel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69A5C572" w:rsidR="006F47C4" w:rsidRPr="006F47C4" w:rsidRDefault="0080489A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Diego Alejandro Vanegas González</w:t>
            </w:r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4D0D5BC6" w:rsidR="006F47C4" w:rsidRPr="006F47C4" w:rsidRDefault="0080489A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davanegasg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568D358F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2A1BDB65" w:rsid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</w:p>
    <w:p w14:paraId="09BC89E3" w14:textId="51B8BD4D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</w:p>
    <w:p w14:paraId="37431C79" w14:textId="43683CB7" w:rsidR="003F4C22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</w:p>
    <w:p w14:paraId="10EE1DB6" w14:textId="39D81662" w:rsidR="003F4C22" w:rsidRPr="00320EFF" w:rsidRDefault="003F4C22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7BF41A8B" w:rsidR="006F47C4" w:rsidRPr="001321F7" w:rsidRDefault="0080489A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D51376E" wp14:editId="643BC972">
            <wp:extent cx="838200" cy="11647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138" cy="117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083C" w14:textId="77777777" w:rsidR="0080489A" w:rsidRPr="0080489A" w:rsidRDefault="0080489A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t>0 -</w:t>
      </w:r>
      <w:proofErr w:type="gramStart"/>
      <w:r>
        <w:t>&gt;[</w:t>
      </w:r>
      <w:proofErr w:type="gramEnd"/>
      <w:r>
        <w:t xml:space="preserve">3,4] </w:t>
      </w:r>
    </w:p>
    <w:p w14:paraId="578F9AB3" w14:textId="18A57879" w:rsidR="0080489A" w:rsidRDefault="0080489A" w:rsidP="0080489A">
      <w:pPr>
        <w:pStyle w:val="Prrafodelista"/>
        <w:jc w:val="both"/>
      </w:pPr>
      <w:r>
        <w:t xml:space="preserve">1 -&gt; </w:t>
      </w:r>
      <w:r>
        <w:t>[0,2,5]</w:t>
      </w:r>
    </w:p>
    <w:p w14:paraId="091B1F19" w14:textId="7891A24E" w:rsidR="0080489A" w:rsidRDefault="0080489A" w:rsidP="0080489A">
      <w:pPr>
        <w:pStyle w:val="Prrafodelista"/>
        <w:jc w:val="both"/>
      </w:pPr>
      <w:r>
        <w:t xml:space="preserve">2 -&gt; </w:t>
      </w:r>
      <w:r>
        <w:t>[1,4,6]</w:t>
      </w:r>
    </w:p>
    <w:p w14:paraId="2C8C93C3" w14:textId="1F0B7694" w:rsidR="0080489A" w:rsidRDefault="0080489A" w:rsidP="0080489A">
      <w:pPr>
        <w:pStyle w:val="Prrafodelista"/>
        <w:jc w:val="both"/>
      </w:pPr>
      <w:r>
        <w:t xml:space="preserve">3 -&gt; </w:t>
      </w:r>
      <w:r>
        <w:t>[7]</w:t>
      </w:r>
    </w:p>
    <w:p w14:paraId="2760E120" w14:textId="15D0BD39" w:rsidR="0080489A" w:rsidRDefault="0080489A" w:rsidP="0080489A">
      <w:pPr>
        <w:pStyle w:val="Prrafodelista"/>
        <w:jc w:val="both"/>
      </w:pPr>
      <w:r>
        <w:t xml:space="preserve">4 -&gt; </w:t>
      </w:r>
      <w:r>
        <w:t>[2]</w:t>
      </w:r>
    </w:p>
    <w:p w14:paraId="5F3900A4" w14:textId="10F4EFAF" w:rsidR="0080489A" w:rsidRDefault="0080489A" w:rsidP="0080489A">
      <w:pPr>
        <w:pStyle w:val="Prrafodelista"/>
        <w:jc w:val="both"/>
      </w:pPr>
      <w:r>
        <w:t xml:space="preserve">5 -&gt; </w:t>
      </w:r>
      <w:r>
        <w:t>[]</w:t>
      </w:r>
    </w:p>
    <w:p w14:paraId="3558A12E" w14:textId="03F7E2B1" w:rsidR="0080489A" w:rsidRDefault="0080489A" w:rsidP="0080489A">
      <w:pPr>
        <w:pStyle w:val="Prrafodelista"/>
        <w:jc w:val="both"/>
      </w:pPr>
      <w:r>
        <w:t xml:space="preserve">6 -&gt; </w:t>
      </w:r>
      <w:r>
        <w:t>[2]</w:t>
      </w:r>
    </w:p>
    <w:p w14:paraId="47EF489D" w14:textId="156A7D70" w:rsidR="006F47C4" w:rsidRPr="001321F7" w:rsidRDefault="0080489A" w:rsidP="0080489A">
      <w:pPr>
        <w:pStyle w:val="Prrafodelista"/>
        <w:jc w:val="both"/>
        <w:rPr>
          <w:sz w:val="22"/>
          <w:szCs w:val="22"/>
        </w:rPr>
      </w:pPr>
      <w:r>
        <w:t>7 -&gt;</w:t>
      </w:r>
      <w:r>
        <w:t xml:space="preserve"> []</w:t>
      </w:r>
    </w:p>
    <w:p w14:paraId="0F70EA18" w14:textId="525BF394" w:rsidR="007B5F04" w:rsidRPr="00621A7B" w:rsidRDefault="0080489A" w:rsidP="00621A7B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sectPr w:rsidR="007B5F04" w:rsidRPr="00621A7B" w:rsidSect="00ED5AF9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94F664" w14:textId="77777777" w:rsidR="00C37BAA" w:rsidRDefault="00C37BAA" w:rsidP="004071A1">
      <w:r>
        <w:separator/>
      </w:r>
    </w:p>
  </w:endnote>
  <w:endnote w:type="continuationSeparator" w:id="0">
    <w:p w14:paraId="3A7C55DA" w14:textId="77777777" w:rsidR="00C37BAA" w:rsidRDefault="00C37BAA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977A1" w14:textId="77777777" w:rsidR="00C37BAA" w:rsidRDefault="00C37BAA" w:rsidP="004071A1">
      <w:r>
        <w:separator/>
      </w:r>
    </w:p>
  </w:footnote>
  <w:footnote w:type="continuationSeparator" w:id="0">
    <w:p w14:paraId="11E747B6" w14:textId="77777777" w:rsidR="00C37BAA" w:rsidRDefault="00C37BAA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0C2E1788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6C0637" w:rsidRPr="006C0637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1A7B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489A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37BAA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E49FD-4E12-4863-AB35-CA9D8915C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Diego Alejandro Vanegas González</cp:lastModifiedBy>
  <cp:revision>281</cp:revision>
  <cp:lastPrinted>2019-01-22T00:16:00Z</cp:lastPrinted>
  <dcterms:created xsi:type="dcterms:W3CDTF">2019-01-17T22:16:00Z</dcterms:created>
  <dcterms:modified xsi:type="dcterms:W3CDTF">2021-03-04T02:04:00Z</dcterms:modified>
</cp:coreProperties>
</file>